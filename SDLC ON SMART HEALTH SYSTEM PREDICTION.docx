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C77" w:rsidRPr="00B81019" w:rsidRDefault="00BB6C77" w:rsidP="002D5D38">
      <w:pPr>
        <w:jc w:val="both"/>
        <w:rPr>
          <w:rFonts w:ascii="Times New Roman" w:hAnsi="Times New Roman" w:cs="Times New Roman"/>
        </w:rPr>
      </w:pPr>
    </w:p>
    <w:p w:rsidR="00BB6C77" w:rsidRPr="00B81019" w:rsidRDefault="00BB6C77" w:rsidP="002D5D38">
      <w:pPr>
        <w:jc w:val="both"/>
        <w:rPr>
          <w:rFonts w:ascii="Times New Roman" w:hAnsi="Times New Roman" w:cs="Times New Roman"/>
        </w:rPr>
      </w:pPr>
    </w:p>
    <w:tbl>
      <w:tblPr>
        <w:tblStyle w:val="TableGrid"/>
        <w:tblW w:w="9606" w:type="dxa"/>
        <w:tblLook w:val="04A0"/>
      </w:tblPr>
      <w:tblGrid>
        <w:gridCol w:w="9606"/>
      </w:tblGrid>
      <w:tr w:rsidR="00BB1609" w:rsidRPr="00B81019" w:rsidTr="00AF39A4">
        <w:trPr>
          <w:trHeight w:val="230"/>
        </w:trPr>
        <w:tc>
          <w:tcPr>
            <w:tcW w:w="9606" w:type="dxa"/>
          </w:tcPr>
          <w:p w:rsidR="00BB1609" w:rsidRPr="00B81019" w:rsidRDefault="00BB1609" w:rsidP="002D5D38">
            <w:pPr>
              <w:jc w:val="center"/>
              <w:rPr>
                <w:rFonts w:ascii="Times New Roman" w:hAnsi="Times New Roman" w:cs="Times New Roman"/>
                <w:b/>
              </w:rPr>
            </w:pPr>
          </w:p>
        </w:tc>
      </w:tr>
      <w:tr w:rsidR="00BB1609" w:rsidRPr="009D4F63" w:rsidTr="00AF39A4">
        <w:trPr>
          <w:trHeight w:val="473"/>
        </w:trPr>
        <w:tc>
          <w:tcPr>
            <w:tcW w:w="9606" w:type="dxa"/>
          </w:tcPr>
          <w:p w:rsidR="00894B95" w:rsidRPr="009D4F63" w:rsidRDefault="0093656F" w:rsidP="002D5D38">
            <w:pPr>
              <w:jc w:val="both"/>
              <w:rPr>
                <w:rFonts w:ascii="Times New Roman" w:hAnsi="Times New Roman" w:cs="Times New Roman"/>
                <w:b/>
                <w:sz w:val="24"/>
                <w:szCs w:val="24"/>
              </w:rPr>
            </w:pPr>
            <w:r w:rsidRPr="009D4F63">
              <w:rPr>
                <w:rFonts w:ascii="Times New Roman" w:hAnsi="Times New Roman" w:cs="Times New Roman"/>
                <w:b/>
                <w:sz w:val="24"/>
                <w:szCs w:val="24"/>
              </w:rPr>
              <w:t>SDLC:</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The following figure is a graphical representation of the various stages of a typical SDLC.</w:t>
            </w:r>
          </w:p>
          <w:p w:rsidR="0093656F" w:rsidRPr="0093656F" w:rsidRDefault="000C5DB3" w:rsidP="0093656F">
            <w:pPr>
              <w:rPr>
                <w:rFonts w:ascii="Times New Roman" w:eastAsia="Times New Roman" w:hAnsi="Times New Roman" w:cs="Times New Roman"/>
                <w:sz w:val="24"/>
                <w:szCs w:val="24"/>
                <w:lang w:val="en-US"/>
              </w:rPr>
            </w:pPr>
            <w:r w:rsidRPr="000C5DB3">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ges of SDLC" style="width:24pt;height:24pt"/>
              </w:pic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A typical Software Development Life Cycle consists of the following stages −</w:t>
            </w:r>
          </w:p>
          <w:p w:rsidR="0093656F" w:rsidRPr="0093656F" w:rsidRDefault="0093656F" w:rsidP="0093656F">
            <w:pPr>
              <w:spacing w:before="100" w:beforeAutospacing="1" w:after="100" w:afterAutospacing="1"/>
              <w:outlineLvl w:val="2"/>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Stage 1: Planning and Requirement Analysis</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93656F" w:rsidRPr="0093656F" w:rsidRDefault="0093656F" w:rsidP="0093656F">
            <w:pPr>
              <w:spacing w:before="100" w:beforeAutospacing="1" w:after="100" w:afterAutospacing="1"/>
              <w:outlineLvl w:val="2"/>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Stage 2: Defining Requirements</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Once the requirement analysis is done the next step is to clearly define and document the product requirements and get them approved from the customer or the market analysts. This is done through an </w:t>
            </w:r>
            <w:r w:rsidRPr="0093656F">
              <w:rPr>
                <w:rFonts w:ascii="Times New Roman" w:eastAsia="Times New Roman" w:hAnsi="Times New Roman" w:cs="Times New Roman"/>
                <w:b/>
                <w:bCs/>
                <w:color w:val="000000"/>
                <w:sz w:val="24"/>
                <w:szCs w:val="24"/>
                <w:lang w:val="en-US"/>
              </w:rPr>
              <w:t>SRS (Software Requirement Specification)</w:t>
            </w:r>
            <w:r w:rsidRPr="0093656F">
              <w:rPr>
                <w:rFonts w:ascii="Times New Roman" w:eastAsia="Times New Roman" w:hAnsi="Times New Roman" w:cs="Times New Roman"/>
                <w:color w:val="000000"/>
                <w:sz w:val="24"/>
                <w:szCs w:val="24"/>
                <w:lang w:val="en-US"/>
              </w:rPr>
              <w:t> document which consists of all the product requirements to be designed and developed during the project life cycle.</w:t>
            </w:r>
          </w:p>
          <w:p w:rsidR="0093656F" w:rsidRPr="0093656F" w:rsidRDefault="0093656F" w:rsidP="0093656F">
            <w:pPr>
              <w:spacing w:before="100" w:beforeAutospacing="1" w:after="100" w:afterAutospacing="1"/>
              <w:outlineLvl w:val="2"/>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Stage 3: Designing the Product Architecture</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This DDS is reviewed by all the important stakeholders and based on various parameters as risk assessment, product robustness, design modularity, budget and time constraints, the best design approach is selected for the product.</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 xml:space="preserve">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t>
            </w:r>
            <w:r w:rsidRPr="0093656F">
              <w:rPr>
                <w:rFonts w:ascii="Times New Roman" w:eastAsia="Times New Roman" w:hAnsi="Times New Roman" w:cs="Times New Roman"/>
                <w:color w:val="000000"/>
                <w:sz w:val="24"/>
                <w:szCs w:val="24"/>
                <w:lang w:val="en-US"/>
              </w:rPr>
              <w:lastRenderedPageBreak/>
              <w:t>with the minutest of the details in DDS.</w:t>
            </w:r>
          </w:p>
          <w:p w:rsidR="0093656F" w:rsidRPr="0093656F" w:rsidRDefault="0093656F" w:rsidP="0093656F">
            <w:pPr>
              <w:spacing w:before="100" w:beforeAutospacing="1" w:after="100" w:afterAutospacing="1"/>
              <w:outlineLvl w:val="2"/>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Stage 4: Building or Developing the Product</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93656F" w:rsidRPr="0093656F" w:rsidRDefault="0093656F" w:rsidP="0093656F">
            <w:pPr>
              <w:spacing w:before="100" w:beforeAutospacing="1" w:after="100" w:afterAutospacing="1"/>
              <w:outlineLvl w:val="2"/>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Stage 5: Testing the Product</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93656F" w:rsidRPr="0093656F" w:rsidRDefault="0093656F" w:rsidP="0093656F">
            <w:pPr>
              <w:spacing w:before="100" w:beforeAutospacing="1" w:after="100" w:afterAutospacing="1"/>
              <w:outlineLvl w:val="2"/>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Stage 6: Deployment in the Market and Maintenance</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Then based on the feedback, the product may be released as it is or with suggested enhancements in the targeting market segment. After the product is released in the market, its maintenance is done for the existing customer base.</w:t>
            </w:r>
          </w:p>
          <w:p w:rsidR="0093656F" w:rsidRPr="0093656F" w:rsidRDefault="0093656F" w:rsidP="0093656F">
            <w:pPr>
              <w:spacing w:before="100" w:beforeAutospacing="1" w:after="100" w:afterAutospacing="1"/>
              <w:outlineLvl w:val="1"/>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SDLC Models</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93656F" w:rsidRPr="0093656F" w:rsidRDefault="0093656F" w:rsidP="0093656F">
            <w:pPr>
              <w:spacing w:before="120" w:after="144"/>
              <w:ind w:left="48" w:right="48"/>
              <w:jc w:val="both"/>
              <w:rPr>
                <w:rFonts w:ascii="Times New Roman" w:eastAsia="Times New Roman" w:hAnsi="Times New Roman" w:cs="Times New Roman"/>
                <w:color w:val="000000"/>
                <w:sz w:val="24"/>
                <w:szCs w:val="24"/>
                <w:lang w:val="en-US"/>
              </w:rPr>
            </w:pPr>
            <w:r w:rsidRPr="0093656F">
              <w:rPr>
                <w:rFonts w:ascii="Times New Roman" w:eastAsia="Times New Roman" w:hAnsi="Times New Roman" w:cs="Times New Roman"/>
                <w:color w:val="000000"/>
                <w:sz w:val="24"/>
                <w:szCs w:val="24"/>
                <w:lang w:val="en-US"/>
              </w:rPr>
              <w:t>Following are the most important and popular SDLC models followed in the industry −</w:t>
            </w:r>
          </w:p>
          <w:p w:rsidR="0093656F" w:rsidRPr="0093656F" w:rsidRDefault="0093656F" w:rsidP="0093656F">
            <w:pPr>
              <w:numPr>
                <w:ilvl w:val="0"/>
                <w:numId w:val="8"/>
              </w:numPr>
              <w:spacing w:before="100" w:beforeAutospacing="1" w:after="94"/>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Waterfall Model</w:t>
            </w:r>
          </w:p>
          <w:p w:rsidR="0093656F" w:rsidRPr="0093656F" w:rsidRDefault="0093656F" w:rsidP="0093656F">
            <w:pPr>
              <w:numPr>
                <w:ilvl w:val="0"/>
                <w:numId w:val="8"/>
              </w:numPr>
              <w:spacing w:before="100" w:beforeAutospacing="1" w:after="94"/>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Iterative Model</w:t>
            </w:r>
          </w:p>
          <w:p w:rsidR="0093656F" w:rsidRPr="0093656F" w:rsidRDefault="0093656F" w:rsidP="0093656F">
            <w:pPr>
              <w:numPr>
                <w:ilvl w:val="0"/>
                <w:numId w:val="8"/>
              </w:numPr>
              <w:spacing w:before="100" w:beforeAutospacing="1" w:after="94"/>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Spiral Model</w:t>
            </w:r>
          </w:p>
          <w:p w:rsidR="0093656F" w:rsidRPr="0093656F" w:rsidRDefault="0093656F" w:rsidP="0093656F">
            <w:pPr>
              <w:numPr>
                <w:ilvl w:val="0"/>
                <w:numId w:val="8"/>
              </w:numPr>
              <w:spacing w:before="100" w:beforeAutospacing="1" w:after="94"/>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V-Model</w:t>
            </w:r>
          </w:p>
          <w:p w:rsidR="0093656F" w:rsidRPr="0093656F" w:rsidRDefault="0093656F" w:rsidP="0093656F">
            <w:pPr>
              <w:numPr>
                <w:ilvl w:val="0"/>
                <w:numId w:val="8"/>
              </w:numPr>
              <w:spacing w:before="100" w:beforeAutospacing="1" w:after="94"/>
              <w:rPr>
                <w:rFonts w:ascii="Times New Roman" w:eastAsia="Times New Roman" w:hAnsi="Times New Roman" w:cs="Times New Roman"/>
                <w:sz w:val="24"/>
                <w:szCs w:val="24"/>
                <w:lang w:val="en-US"/>
              </w:rPr>
            </w:pPr>
            <w:r w:rsidRPr="0093656F">
              <w:rPr>
                <w:rFonts w:ascii="Times New Roman" w:eastAsia="Times New Roman" w:hAnsi="Times New Roman" w:cs="Times New Roman"/>
                <w:sz w:val="24"/>
                <w:szCs w:val="24"/>
                <w:lang w:val="en-US"/>
              </w:rPr>
              <w:t>Big Bang Model</w:t>
            </w:r>
          </w:p>
          <w:p w:rsidR="0093656F" w:rsidRPr="009D4F63" w:rsidRDefault="0093656F" w:rsidP="002D5D38">
            <w:pPr>
              <w:jc w:val="both"/>
              <w:rPr>
                <w:rFonts w:ascii="Times New Roman" w:hAnsi="Times New Roman" w:cs="Times New Roman"/>
                <w:sz w:val="24"/>
                <w:szCs w:val="24"/>
              </w:rPr>
            </w:pPr>
          </w:p>
        </w:tc>
      </w:tr>
      <w:tr w:rsidR="00BB1609" w:rsidRPr="009D4F63" w:rsidTr="00AF39A4">
        <w:trPr>
          <w:trHeight w:val="473"/>
        </w:trPr>
        <w:tc>
          <w:tcPr>
            <w:tcW w:w="9606" w:type="dxa"/>
          </w:tcPr>
          <w:p w:rsidR="00BB1609" w:rsidRPr="009D4F63" w:rsidRDefault="00894B95" w:rsidP="002D5D38">
            <w:pPr>
              <w:jc w:val="both"/>
              <w:rPr>
                <w:rFonts w:ascii="Times New Roman" w:hAnsi="Times New Roman" w:cs="Times New Roman"/>
                <w:b/>
                <w:sz w:val="24"/>
                <w:szCs w:val="24"/>
              </w:rPr>
            </w:pPr>
            <w:r w:rsidRPr="009D4F63">
              <w:rPr>
                <w:rFonts w:ascii="Times New Roman" w:hAnsi="Times New Roman" w:cs="Times New Roman"/>
                <w:b/>
                <w:sz w:val="24"/>
                <w:szCs w:val="24"/>
              </w:rPr>
              <w:lastRenderedPageBreak/>
              <w:t>Observation &amp; Learning:</w:t>
            </w:r>
          </w:p>
          <w:p w:rsidR="00894B95" w:rsidRPr="009D4F63" w:rsidRDefault="0093656F" w:rsidP="002D5D38">
            <w:pPr>
              <w:jc w:val="both"/>
              <w:rPr>
                <w:rFonts w:ascii="Times New Roman" w:hAnsi="Times New Roman" w:cs="Times New Roman"/>
                <w:b/>
                <w:sz w:val="24"/>
                <w:szCs w:val="24"/>
              </w:rPr>
            </w:pPr>
            <w:r w:rsidRPr="009D4F63">
              <w:rPr>
                <w:rFonts w:ascii="Times New Roman" w:hAnsi="Times New Roman" w:cs="Times New Roman"/>
                <w:b/>
                <w:sz w:val="24"/>
                <w:szCs w:val="24"/>
              </w:rPr>
              <w:t>HEALTH PREDICTION SYSTEM</w:t>
            </w:r>
          </w:p>
          <w:p w:rsidR="00ED0396" w:rsidRPr="009D4F63" w:rsidRDefault="00ED0396" w:rsidP="002D5D38">
            <w:pPr>
              <w:jc w:val="both"/>
              <w:rPr>
                <w:rFonts w:ascii="Times New Roman" w:hAnsi="Times New Roman" w:cs="Times New Roman"/>
                <w:b/>
                <w:sz w:val="24"/>
                <w:szCs w:val="24"/>
              </w:rPr>
            </w:pPr>
          </w:p>
          <w:p w:rsidR="00ED0396" w:rsidRPr="009D4F63" w:rsidRDefault="00ED0396" w:rsidP="002D5D38">
            <w:pPr>
              <w:jc w:val="both"/>
              <w:rPr>
                <w:rFonts w:ascii="Times New Roman" w:hAnsi="Times New Roman" w:cs="Times New Roman"/>
                <w:sz w:val="24"/>
                <w:szCs w:val="24"/>
                <w:shd w:val="clear" w:color="auto" w:fill="FFFFFF"/>
              </w:rPr>
            </w:pPr>
            <w:r w:rsidRPr="009D4F63">
              <w:rPr>
                <w:rFonts w:ascii="Times New Roman" w:hAnsi="Times New Roman" w:cs="Times New Roman"/>
                <w:sz w:val="24"/>
                <w:szCs w:val="24"/>
                <w:shd w:val="clear" w:color="auto" w:fill="FFFFFF"/>
              </w:rPr>
              <w:lastRenderedPageBreak/>
              <w:t xml:space="preserve">Need powerful set of tools that has the potential to assist in the planning and coordination of the health care services. The project was designed to reflect the System Development Life Cycle (SDLC) development methodology, which consists of five stages: planning, analysis, detailed system design, implementation, and support. The SDLC describes activities and functions that all systems developers perform, regardless of which approach they </w:t>
            </w:r>
            <w:proofErr w:type="gramStart"/>
            <w:r w:rsidRPr="009D4F63">
              <w:rPr>
                <w:rFonts w:ascii="Times New Roman" w:hAnsi="Times New Roman" w:cs="Times New Roman"/>
                <w:sz w:val="24"/>
                <w:szCs w:val="24"/>
                <w:shd w:val="clear" w:color="auto" w:fill="FFFFFF"/>
              </w:rPr>
              <w:t>use .</w:t>
            </w:r>
            <w:proofErr w:type="gramEnd"/>
          </w:p>
          <w:p w:rsidR="00ED0396" w:rsidRPr="009D4F63" w:rsidRDefault="00ED0396" w:rsidP="002D5D38">
            <w:pPr>
              <w:jc w:val="both"/>
              <w:rPr>
                <w:rFonts w:ascii="Times New Roman" w:hAnsi="Times New Roman" w:cs="Times New Roman"/>
                <w:b/>
                <w:sz w:val="24"/>
                <w:szCs w:val="24"/>
              </w:rPr>
            </w:pPr>
            <w:r w:rsidRPr="009D4F63">
              <w:rPr>
                <w:rFonts w:ascii="Times New Roman" w:hAnsi="Times New Roman" w:cs="Times New Roman"/>
                <w:sz w:val="24"/>
                <w:szCs w:val="24"/>
                <w:shd w:val="clear" w:color="auto" w:fill="FFFFFF"/>
              </w:rPr>
              <w:t xml:space="preserve">Many have proposed the use of electronic personal health record systems (PHRs) in the self-management process, but adoption remains low. The purpose </w:t>
            </w:r>
            <w:proofErr w:type="gramStart"/>
            <w:r w:rsidRPr="009D4F63">
              <w:rPr>
                <w:rFonts w:ascii="Times New Roman" w:hAnsi="Times New Roman" w:cs="Times New Roman"/>
                <w:sz w:val="24"/>
                <w:szCs w:val="24"/>
                <w:shd w:val="clear" w:color="auto" w:fill="FFFFFF"/>
              </w:rPr>
              <w:t>of  this</w:t>
            </w:r>
            <w:proofErr w:type="gramEnd"/>
            <w:r w:rsidRPr="009D4F63">
              <w:rPr>
                <w:rFonts w:ascii="Times New Roman" w:hAnsi="Times New Roman" w:cs="Times New Roman"/>
                <w:sz w:val="24"/>
                <w:szCs w:val="24"/>
                <w:shd w:val="clear" w:color="auto" w:fill="FFFFFF"/>
              </w:rPr>
              <w:t xml:space="preserve"> research was to validate and test an explanatory model of the barriers and facilitators to people adoption of personal health records for self-managing chronic illnesses. The long range goal of the research is to use the explanatory model to develop interventions that will maximize the facilitators and minimize the barriers to adoption.</w:t>
            </w:r>
          </w:p>
          <w:p w:rsidR="0093656F" w:rsidRPr="009D4F63" w:rsidRDefault="0093656F" w:rsidP="002D5D38">
            <w:pPr>
              <w:jc w:val="both"/>
              <w:rPr>
                <w:rFonts w:ascii="Times New Roman" w:hAnsi="Times New Roman" w:cs="Times New Roman"/>
                <w:b/>
                <w:sz w:val="24"/>
                <w:szCs w:val="24"/>
              </w:rPr>
            </w:pPr>
          </w:p>
          <w:p w:rsidR="0093656F" w:rsidRPr="009D4F63" w:rsidRDefault="0093656F" w:rsidP="002D5D38">
            <w:pPr>
              <w:jc w:val="both"/>
              <w:rPr>
                <w:rFonts w:ascii="Times New Roman" w:hAnsi="Times New Roman" w:cs="Times New Roman"/>
                <w:b/>
                <w:sz w:val="24"/>
                <w:szCs w:val="24"/>
              </w:rPr>
            </w:pPr>
            <w:r w:rsidRPr="009D4F63">
              <w:rPr>
                <w:rFonts w:ascii="Times New Roman" w:hAnsi="Times New Roman" w:cs="Times New Roman"/>
                <w:b/>
                <w:sz w:val="24"/>
                <w:szCs w:val="24"/>
              </w:rPr>
              <w:t>1.REQUIREMENT:</w:t>
            </w:r>
          </w:p>
          <w:p w:rsidR="0093656F" w:rsidRPr="009D4F63" w:rsidRDefault="0093656F" w:rsidP="0093656F">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Patient Login: - </w:t>
            </w:r>
            <w:r w:rsidRPr="009D4F63">
              <w:rPr>
                <w:rFonts w:ascii="Times New Roman" w:hAnsi="Times New Roman" w:cs="Times New Roman"/>
                <w:sz w:val="24"/>
                <w:szCs w:val="24"/>
              </w:rPr>
              <w:t>Patient Login to the system using his ID and Password.</w:t>
            </w:r>
          </w:p>
          <w:p w:rsidR="0093656F" w:rsidRPr="009D4F63" w:rsidRDefault="0093656F" w:rsidP="0093656F">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Patient Registration: -</w:t>
            </w:r>
            <w:r w:rsidRPr="009D4F63">
              <w:rPr>
                <w:rFonts w:ascii="Times New Roman" w:hAnsi="Times New Roman" w:cs="Times New Roman"/>
                <w:sz w:val="24"/>
                <w:szCs w:val="24"/>
              </w:rPr>
              <w:t>If Patient is a new user he will enter his personal details and he will user Id and password through which he can login to the system.</w:t>
            </w:r>
          </w:p>
          <w:p w:rsidR="0093656F" w:rsidRPr="009D4F63" w:rsidRDefault="0093656F" w:rsidP="0093656F">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Admin Login: </w:t>
            </w:r>
            <w:r w:rsidRPr="009D4F63">
              <w:rPr>
                <w:rFonts w:ascii="Times New Roman" w:hAnsi="Times New Roman" w:cs="Times New Roman"/>
                <w:sz w:val="24"/>
                <w:szCs w:val="24"/>
              </w:rPr>
              <w:t>Admin can login to the system using his ID and Password.</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Doctor Login: - </w:t>
            </w:r>
            <w:r w:rsidRPr="009D4F63">
              <w:rPr>
                <w:rFonts w:ascii="Times New Roman" w:hAnsi="Times New Roman" w:cs="Times New Roman"/>
                <w:sz w:val="24"/>
                <w:szCs w:val="24"/>
              </w:rPr>
              <w:t>Doctor will access the system using his User ID and Password.</w:t>
            </w:r>
          </w:p>
          <w:p w:rsidR="00B81019" w:rsidRPr="009D4F63" w:rsidRDefault="00B81019" w:rsidP="00B81019">
            <w:pPr>
              <w:pStyle w:val="ListParagraph"/>
              <w:suppressAutoHyphens/>
              <w:jc w:val="both"/>
              <w:rPr>
                <w:rFonts w:ascii="Times New Roman" w:hAnsi="Times New Roman" w:cs="Times New Roman"/>
                <w:b/>
                <w:sz w:val="24"/>
                <w:szCs w:val="24"/>
              </w:rPr>
            </w:pPr>
          </w:p>
          <w:p w:rsidR="0093656F" w:rsidRPr="009D4F63" w:rsidRDefault="0093656F" w:rsidP="00B81019">
            <w:pPr>
              <w:pStyle w:val="ListParagraph"/>
              <w:suppressAutoHyphens/>
              <w:jc w:val="both"/>
              <w:rPr>
                <w:rFonts w:ascii="Times New Roman" w:hAnsi="Times New Roman" w:cs="Times New Roman"/>
                <w:b/>
                <w:sz w:val="24"/>
                <w:szCs w:val="24"/>
              </w:rPr>
            </w:pPr>
            <w:r w:rsidRPr="009D4F63">
              <w:rPr>
                <w:rFonts w:ascii="Times New Roman" w:hAnsi="Times New Roman" w:cs="Times New Roman"/>
                <w:sz w:val="24"/>
                <w:szCs w:val="24"/>
              </w:rPr>
              <w:t>.</w:t>
            </w:r>
          </w:p>
          <w:p w:rsidR="0093656F" w:rsidRPr="009D4F63" w:rsidRDefault="0093656F" w:rsidP="0093656F">
            <w:pPr>
              <w:suppressAutoHyphens/>
              <w:jc w:val="both"/>
              <w:rPr>
                <w:rFonts w:ascii="Times New Roman" w:hAnsi="Times New Roman" w:cs="Times New Roman"/>
                <w:b/>
                <w:sz w:val="24"/>
                <w:szCs w:val="24"/>
              </w:rPr>
            </w:pPr>
          </w:p>
          <w:p w:rsidR="0093656F" w:rsidRPr="009D4F63" w:rsidRDefault="0093656F" w:rsidP="0093656F">
            <w:p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2.PLANNING</w:t>
            </w:r>
          </w:p>
          <w:p w:rsidR="0093656F" w:rsidRPr="009D4F63" w:rsidRDefault="0093656F" w:rsidP="0093656F">
            <w:pPr>
              <w:suppressAutoHyphens/>
              <w:jc w:val="both"/>
              <w:rPr>
                <w:rFonts w:ascii="Times New Roman" w:hAnsi="Times New Roman" w:cs="Times New Roman"/>
                <w:sz w:val="24"/>
                <w:szCs w:val="24"/>
              </w:rPr>
            </w:pPr>
            <w:r w:rsidRPr="009D4F63">
              <w:rPr>
                <w:rFonts w:ascii="Times New Roman" w:hAnsi="Times New Roman" w:cs="Times New Roman"/>
                <w:b/>
                <w:sz w:val="24"/>
                <w:szCs w:val="24"/>
              </w:rPr>
              <w:t xml:space="preserve">     </w:t>
            </w:r>
            <w:r w:rsidR="00ED0396" w:rsidRPr="009D4F63">
              <w:rPr>
                <w:rFonts w:ascii="Times New Roman" w:hAnsi="Times New Roman" w:cs="Times New Roman"/>
                <w:b/>
                <w:sz w:val="24"/>
                <w:szCs w:val="24"/>
              </w:rPr>
              <w:t xml:space="preserve">Design: </w:t>
            </w:r>
            <w:r w:rsidR="00ED0396" w:rsidRPr="009D4F63">
              <w:rPr>
                <w:rFonts w:ascii="Times New Roman" w:hAnsi="Times New Roman" w:cs="Times New Roman"/>
                <w:sz w:val="24"/>
                <w:szCs w:val="24"/>
              </w:rPr>
              <w:t xml:space="preserve">The user will get 2 login page i.e. patient and </w:t>
            </w:r>
            <w:proofErr w:type="gramStart"/>
            <w:r w:rsidR="00ED0396" w:rsidRPr="009D4F63">
              <w:rPr>
                <w:rFonts w:ascii="Times New Roman" w:hAnsi="Times New Roman" w:cs="Times New Roman"/>
                <w:sz w:val="24"/>
                <w:szCs w:val="24"/>
              </w:rPr>
              <w:t>doctor .</w:t>
            </w:r>
            <w:proofErr w:type="gramEnd"/>
            <w:r w:rsidR="00ED0396" w:rsidRPr="009D4F63">
              <w:rPr>
                <w:rFonts w:ascii="Times New Roman" w:hAnsi="Times New Roman" w:cs="Times New Roman"/>
                <w:sz w:val="24"/>
                <w:szCs w:val="24"/>
              </w:rPr>
              <w:t xml:space="preserve"> The user will select its best suitable option.</w:t>
            </w:r>
            <w:r w:rsidR="00D858F8" w:rsidRPr="009D4F63">
              <w:rPr>
                <w:rFonts w:ascii="Times New Roman" w:hAnsi="Times New Roman" w:cs="Times New Roman"/>
                <w:sz w:val="24"/>
                <w:szCs w:val="24"/>
              </w:rPr>
              <w:t xml:space="preserve"> As the user will login with his/her given id password a user oriented page will be open and they can view their pervious tasks and personal details in that. </w:t>
            </w:r>
          </w:p>
          <w:p w:rsidR="00D858F8" w:rsidRPr="009D4F63" w:rsidRDefault="00D858F8" w:rsidP="0093656F">
            <w:pPr>
              <w:suppressAutoHyphens/>
              <w:jc w:val="both"/>
              <w:rPr>
                <w:rFonts w:ascii="Times New Roman" w:hAnsi="Times New Roman" w:cs="Times New Roman"/>
                <w:b/>
                <w:sz w:val="24"/>
                <w:szCs w:val="24"/>
              </w:rPr>
            </w:pPr>
          </w:p>
          <w:p w:rsidR="00ED0396" w:rsidRPr="009D4F63" w:rsidRDefault="00ED0396" w:rsidP="00ED0396">
            <w:pPr>
              <w:ind w:firstLine="720"/>
              <w:jc w:val="both"/>
              <w:rPr>
                <w:rFonts w:ascii="Times New Roman" w:hAnsi="Times New Roman" w:cs="Times New Roman"/>
                <w:b/>
                <w:sz w:val="24"/>
                <w:szCs w:val="24"/>
              </w:rPr>
            </w:pPr>
            <w:r w:rsidRPr="009D4F63">
              <w:rPr>
                <w:rFonts w:ascii="Times New Roman" w:hAnsi="Times New Roman" w:cs="Times New Roman"/>
                <w:b/>
                <w:sz w:val="24"/>
                <w:szCs w:val="24"/>
              </w:rPr>
              <w:t xml:space="preserve">    Functionality:</w:t>
            </w:r>
            <w:r w:rsidRPr="009D4F63">
              <w:rPr>
                <w:rFonts w:ascii="Times New Roman" w:hAnsi="Times New Roman" w:cs="Times New Roman"/>
                <w:sz w:val="24"/>
                <w:szCs w:val="24"/>
              </w:rPr>
              <w:t xml:space="preserve"> It might have happened so many times that you or someone yours need doctors help immediately, but they are not available due to some reason. The Health Prediction system is an end user support and online consultation project. Here we propose a system that allows users to get instant guidance on their health issues through an intelligent health care system online. The system is fed with various symptoms and the disease/illness associated with those systems. The system allows user to share their symptoms and issues. It then processes user’s symptoms to check for various illnesses that could be associated with it. Here we use some intelligent data mining techniques to guess the most accurate illness that could be associated with patient’s symptoms. In doctor module when doctor login to the system doctor can view his patient details and the report of that patient. Doctor can view details about the patient search what patient searched for according to their prediction. Doctor can view his personal details. Admin can add new disease details by specifying the type and symptoms of the disease into the database.  Based on the name of the disease and symptom the data mining algorithm works.  Admin can view various disease and symptoms stored in database. This system will provide proper guidance when the user specifies the symptoms of his illness.</w:t>
            </w:r>
          </w:p>
          <w:p w:rsidR="00ED0396" w:rsidRPr="009D4F63" w:rsidRDefault="00ED0396" w:rsidP="0093656F">
            <w:pPr>
              <w:suppressAutoHyphens/>
              <w:jc w:val="both"/>
              <w:rPr>
                <w:rFonts w:ascii="Times New Roman" w:hAnsi="Times New Roman" w:cs="Times New Roman"/>
                <w:b/>
                <w:sz w:val="24"/>
                <w:szCs w:val="24"/>
              </w:rPr>
            </w:pPr>
          </w:p>
          <w:p w:rsidR="00D858F8" w:rsidRPr="009D4F63" w:rsidRDefault="00D858F8" w:rsidP="0093656F">
            <w:pPr>
              <w:suppressAutoHyphens/>
              <w:jc w:val="both"/>
              <w:rPr>
                <w:rFonts w:ascii="Times New Roman" w:hAnsi="Times New Roman" w:cs="Times New Roman"/>
                <w:sz w:val="24"/>
                <w:szCs w:val="24"/>
              </w:rPr>
            </w:pPr>
            <w:r w:rsidRPr="009D4F63">
              <w:rPr>
                <w:rFonts w:ascii="Times New Roman" w:hAnsi="Times New Roman" w:cs="Times New Roman"/>
                <w:b/>
                <w:sz w:val="24"/>
                <w:szCs w:val="24"/>
              </w:rPr>
              <w:t xml:space="preserve">  I/P AND O/P: </w:t>
            </w:r>
            <w:r w:rsidRPr="009D4F63">
              <w:rPr>
                <w:rFonts w:ascii="Times New Roman" w:hAnsi="Times New Roman" w:cs="Times New Roman"/>
                <w:sz w:val="24"/>
                <w:szCs w:val="24"/>
              </w:rPr>
              <w:t>The input to login the page. For patient he can search for his/her health issues according to the symptoms he/she is facing and he can type the name of doctor and directly contact to that doctor. For doctor</w:t>
            </w:r>
            <w:r w:rsidRPr="009D4F63">
              <w:rPr>
                <w:rFonts w:ascii="Times New Roman" w:hAnsi="Times New Roman" w:cs="Times New Roman"/>
                <w:b/>
                <w:sz w:val="24"/>
                <w:szCs w:val="24"/>
              </w:rPr>
              <w:t xml:space="preserve"> </w:t>
            </w:r>
            <w:r w:rsidRPr="009D4F63">
              <w:rPr>
                <w:rFonts w:ascii="Times New Roman" w:hAnsi="Times New Roman" w:cs="Times New Roman"/>
                <w:sz w:val="24"/>
                <w:szCs w:val="24"/>
              </w:rPr>
              <w:t xml:space="preserve">he/she can view the </w:t>
            </w:r>
            <w:proofErr w:type="spellStart"/>
            <w:r w:rsidRPr="009D4F63">
              <w:rPr>
                <w:rFonts w:ascii="Times New Roman" w:hAnsi="Times New Roman" w:cs="Times New Roman"/>
                <w:sz w:val="24"/>
                <w:szCs w:val="24"/>
              </w:rPr>
              <w:t>sympotoms</w:t>
            </w:r>
            <w:proofErr w:type="spellEnd"/>
            <w:r w:rsidRPr="009D4F63">
              <w:rPr>
                <w:rFonts w:ascii="Times New Roman" w:hAnsi="Times New Roman" w:cs="Times New Roman"/>
                <w:sz w:val="24"/>
                <w:szCs w:val="24"/>
              </w:rPr>
              <w:t xml:space="preserve"> of patient which patient has typed </w:t>
            </w:r>
            <w:proofErr w:type="spellStart"/>
            <w:r w:rsidRPr="009D4F63">
              <w:rPr>
                <w:rFonts w:ascii="Times New Roman" w:hAnsi="Times New Roman" w:cs="Times New Roman"/>
                <w:sz w:val="24"/>
                <w:szCs w:val="24"/>
              </w:rPr>
              <w:t>abd</w:t>
            </w:r>
            <w:proofErr w:type="spellEnd"/>
            <w:r w:rsidRPr="009D4F63">
              <w:rPr>
                <w:rFonts w:ascii="Times New Roman" w:hAnsi="Times New Roman" w:cs="Times New Roman"/>
                <w:sz w:val="24"/>
                <w:szCs w:val="24"/>
              </w:rPr>
              <w:t xml:space="preserve"> can easily give suggestion and medicine to that patient.</w:t>
            </w:r>
          </w:p>
          <w:p w:rsidR="00D858F8" w:rsidRPr="009D4F63" w:rsidRDefault="00D858F8" w:rsidP="0093656F">
            <w:pPr>
              <w:suppressAutoHyphens/>
              <w:jc w:val="both"/>
              <w:rPr>
                <w:rFonts w:ascii="Times New Roman" w:hAnsi="Times New Roman" w:cs="Times New Roman"/>
                <w:sz w:val="24"/>
                <w:szCs w:val="24"/>
              </w:rPr>
            </w:pPr>
            <w:r w:rsidRPr="009D4F63">
              <w:rPr>
                <w:rFonts w:ascii="Times New Roman" w:hAnsi="Times New Roman" w:cs="Times New Roman"/>
                <w:sz w:val="24"/>
                <w:szCs w:val="24"/>
              </w:rPr>
              <w:t>Both doctor and patient can contact each other.</w:t>
            </w:r>
          </w:p>
          <w:p w:rsidR="00D858F8" w:rsidRPr="009D4F63" w:rsidRDefault="00D858F8" w:rsidP="00D858F8">
            <w:pPr>
              <w:suppressAutoHyphens/>
              <w:jc w:val="both"/>
              <w:rPr>
                <w:rFonts w:ascii="Times New Roman" w:hAnsi="Times New Roman" w:cs="Times New Roman"/>
                <w:sz w:val="24"/>
                <w:szCs w:val="24"/>
              </w:rPr>
            </w:pPr>
          </w:p>
          <w:p w:rsidR="00B81019" w:rsidRPr="009D4F63" w:rsidRDefault="00B81019" w:rsidP="00D858F8">
            <w:p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3.MODEL</w:t>
            </w:r>
            <w:r w:rsidR="00D858F8" w:rsidRPr="009D4F63">
              <w:rPr>
                <w:rFonts w:ascii="Times New Roman" w:hAnsi="Times New Roman" w:cs="Times New Roman"/>
                <w:b/>
                <w:sz w:val="24"/>
                <w:szCs w:val="24"/>
              </w:rPr>
              <w:t>ING:</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lastRenderedPageBreak/>
              <w:t xml:space="preserve">My Details: - </w:t>
            </w:r>
            <w:r w:rsidRPr="009D4F63">
              <w:rPr>
                <w:rFonts w:ascii="Times New Roman" w:hAnsi="Times New Roman" w:cs="Times New Roman"/>
                <w:sz w:val="24"/>
                <w:szCs w:val="24"/>
              </w:rPr>
              <w:t>Patient can view his personal details.</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Disease Prediction: - </w:t>
            </w:r>
            <w:r w:rsidRPr="009D4F63">
              <w:rPr>
                <w:rFonts w:ascii="Times New Roman" w:hAnsi="Times New Roman" w:cs="Times New Roman"/>
                <w:sz w:val="24"/>
                <w:szCs w:val="24"/>
              </w:rPr>
              <w:t xml:space="preserve">Patient will specify the symptoms caused due to his illness. System will ask certain question regarding his illness and system predict the disease based on the symptoms specified by the patient and system will also suggest doctors based on the disease. </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Search Doctor</w:t>
            </w:r>
            <w:proofErr w:type="gramStart"/>
            <w:r w:rsidRPr="009D4F63">
              <w:rPr>
                <w:rFonts w:ascii="Times New Roman" w:hAnsi="Times New Roman" w:cs="Times New Roman"/>
                <w:b/>
                <w:sz w:val="24"/>
                <w:szCs w:val="24"/>
              </w:rPr>
              <w:t>:-</w:t>
            </w:r>
            <w:proofErr w:type="gramEnd"/>
            <w:r w:rsidRPr="009D4F63">
              <w:rPr>
                <w:rFonts w:ascii="Times New Roman" w:hAnsi="Times New Roman" w:cs="Times New Roman"/>
                <w:b/>
                <w:sz w:val="24"/>
                <w:szCs w:val="24"/>
              </w:rPr>
              <w:t xml:space="preserve"> </w:t>
            </w:r>
            <w:r w:rsidRPr="009D4F63">
              <w:rPr>
                <w:rFonts w:ascii="Times New Roman" w:hAnsi="Times New Roman" w:cs="Times New Roman"/>
                <w:sz w:val="24"/>
                <w:szCs w:val="24"/>
              </w:rPr>
              <w:t>Patient can search for doctor by specifying name, address or type.</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Patient Details: </w:t>
            </w:r>
            <w:r w:rsidRPr="009D4F63">
              <w:rPr>
                <w:rFonts w:ascii="Times New Roman" w:hAnsi="Times New Roman" w:cs="Times New Roman"/>
                <w:sz w:val="24"/>
                <w:szCs w:val="24"/>
              </w:rPr>
              <w:t>Doctor can view patient’s personal details.</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Notification: </w:t>
            </w:r>
            <w:r w:rsidRPr="009D4F63">
              <w:rPr>
                <w:rFonts w:ascii="Times New Roman" w:hAnsi="Times New Roman" w:cs="Times New Roman"/>
                <w:sz w:val="24"/>
                <w:szCs w:val="24"/>
              </w:rPr>
              <w:t>Doctor will get notification how many people had accessed the system and what all are the diseases predicted by the system.</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View Doctor: </w:t>
            </w:r>
            <w:r w:rsidRPr="009D4F63">
              <w:rPr>
                <w:rFonts w:ascii="Times New Roman" w:hAnsi="Times New Roman" w:cs="Times New Roman"/>
                <w:sz w:val="24"/>
                <w:szCs w:val="24"/>
              </w:rPr>
              <w:t>Admin can view various Doctors along with their personal details.</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View Disease: </w:t>
            </w:r>
            <w:r w:rsidRPr="009D4F63">
              <w:rPr>
                <w:rFonts w:ascii="Times New Roman" w:hAnsi="Times New Roman" w:cs="Times New Roman"/>
                <w:sz w:val="24"/>
                <w:szCs w:val="24"/>
              </w:rPr>
              <w:t>Admin can view various diseases details stored in database.</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View Patient: </w:t>
            </w:r>
            <w:r w:rsidRPr="009D4F63">
              <w:rPr>
                <w:rFonts w:ascii="Times New Roman" w:hAnsi="Times New Roman" w:cs="Times New Roman"/>
                <w:sz w:val="24"/>
                <w:szCs w:val="24"/>
              </w:rPr>
              <w:t xml:space="preserve">Admin can view various patient details </w:t>
            </w:r>
            <w:proofErr w:type="gramStart"/>
            <w:r w:rsidRPr="009D4F63">
              <w:rPr>
                <w:rFonts w:ascii="Times New Roman" w:hAnsi="Times New Roman" w:cs="Times New Roman"/>
                <w:sz w:val="24"/>
                <w:szCs w:val="24"/>
              </w:rPr>
              <w:t>who</w:t>
            </w:r>
            <w:proofErr w:type="gramEnd"/>
            <w:r w:rsidRPr="009D4F63">
              <w:rPr>
                <w:rFonts w:ascii="Times New Roman" w:hAnsi="Times New Roman" w:cs="Times New Roman"/>
                <w:sz w:val="24"/>
                <w:szCs w:val="24"/>
              </w:rPr>
              <w:t xml:space="preserve"> had accessed the system.</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View Feedback: </w:t>
            </w:r>
            <w:r w:rsidRPr="009D4F63">
              <w:rPr>
                <w:rFonts w:ascii="Times New Roman" w:hAnsi="Times New Roman" w:cs="Times New Roman"/>
                <w:sz w:val="24"/>
                <w:szCs w:val="24"/>
              </w:rPr>
              <w:t>Admin can view feedback provided by various users</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Add Doctor: </w:t>
            </w:r>
            <w:r w:rsidRPr="009D4F63">
              <w:rPr>
                <w:rFonts w:ascii="Times New Roman" w:hAnsi="Times New Roman" w:cs="Times New Roman"/>
                <w:sz w:val="24"/>
                <w:szCs w:val="24"/>
              </w:rPr>
              <w:t>Admin can add new doctor details into the database.</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 xml:space="preserve">Add Disease: </w:t>
            </w:r>
            <w:r w:rsidRPr="009D4F63">
              <w:rPr>
                <w:rFonts w:ascii="Times New Roman" w:hAnsi="Times New Roman" w:cs="Times New Roman"/>
                <w:sz w:val="24"/>
                <w:szCs w:val="24"/>
              </w:rPr>
              <w:t>Admin can add disease details along with symptoms and type.</w:t>
            </w:r>
          </w:p>
          <w:p w:rsidR="00914E7F" w:rsidRPr="009D4F63" w:rsidRDefault="00914E7F" w:rsidP="00914E7F">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Feedback:-</w:t>
            </w:r>
            <w:r w:rsidRPr="009D4F63">
              <w:rPr>
                <w:rFonts w:ascii="Times New Roman" w:hAnsi="Times New Roman" w:cs="Times New Roman"/>
                <w:sz w:val="24"/>
                <w:szCs w:val="24"/>
              </w:rPr>
              <w:t>Patient will give feedback this will be reported to the admin.</w:t>
            </w:r>
          </w:p>
          <w:p w:rsidR="00B81019" w:rsidRPr="009D4F63" w:rsidRDefault="00B81019" w:rsidP="00914E7F">
            <w:pPr>
              <w:pStyle w:val="ListParagraph"/>
              <w:suppressAutoHyphens/>
              <w:jc w:val="both"/>
              <w:rPr>
                <w:rFonts w:ascii="Times New Roman" w:hAnsi="Times New Roman" w:cs="Times New Roman"/>
                <w:b/>
                <w:sz w:val="24"/>
                <w:szCs w:val="24"/>
              </w:rPr>
            </w:pPr>
          </w:p>
          <w:p w:rsidR="00B81019" w:rsidRPr="009D4F63" w:rsidRDefault="00B81019" w:rsidP="00D858F8">
            <w:pPr>
              <w:suppressAutoHyphens/>
              <w:jc w:val="both"/>
              <w:rPr>
                <w:rFonts w:ascii="Times New Roman" w:hAnsi="Times New Roman" w:cs="Times New Roman"/>
                <w:b/>
                <w:sz w:val="24"/>
                <w:szCs w:val="24"/>
              </w:rPr>
            </w:pPr>
          </w:p>
          <w:p w:rsidR="00B81019" w:rsidRPr="009D4F63" w:rsidRDefault="00B81019" w:rsidP="00D858F8">
            <w:pPr>
              <w:suppressAutoHyphens/>
              <w:jc w:val="both"/>
              <w:rPr>
                <w:rFonts w:ascii="Times New Roman" w:hAnsi="Times New Roman" w:cs="Times New Roman"/>
                <w:b/>
                <w:sz w:val="24"/>
                <w:szCs w:val="24"/>
              </w:rPr>
            </w:pPr>
          </w:p>
          <w:p w:rsidR="00B81019" w:rsidRPr="009D4F63" w:rsidRDefault="00B81019" w:rsidP="00D858F8">
            <w:pPr>
              <w:suppressAutoHyphens/>
              <w:jc w:val="both"/>
              <w:rPr>
                <w:rFonts w:ascii="Times New Roman" w:hAnsi="Times New Roman" w:cs="Times New Roman"/>
                <w:b/>
                <w:sz w:val="24"/>
                <w:szCs w:val="24"/>
              </w:rPr>
            </w:pPr>
            <w:r w:rsidRPr="009D4F63">
              <w:rPr>
                <w:rFonts w:ascii="Times New Roman" w:hAnsi="Times New Roman" w:cs="Times New Roman"/>
                <w:b/>
                <w:sz w:val="24"/>
                <w:szCs w:val="24"/>
              </w:rPr>
              <w:t>4.Coding and Testing:</w:t>
            </w:r>
          </w:p>
          <w:p w:rsidR="00914E7F" w:rsidRPr="009D4F63" w:rsidRDefault="00914E7F" w:rsidP="00D858F8">
            <w:pPr>
              <w:suppressAutoHyphens/>
              <w:jc w:val="both"/>
              <w:rPr>
                <w:rFonts w:ascii="Times New Roman" w:hAnsi="Times New Roman" w:cs="Times New Roman"/>
                <w:sz w:val="24"/>
                <w:szCs w:val="24"/>
              </w:rPr>
            </w:pPr>
            <w:r w:rsidRPr="009D4F63">
              <w:rPr>
                <w:rFonts w:ascii="Times New Roman" w:hAnsi="Times New Roman" w:cs="Times New Roman"/>
                <w:sz w:val="24"/>
                <w:szCs w:val="24"/>
              </w:rPr>
              <w:t>Can be written in any programming language and required platform to host the given application</w:t>
            </w:r>
            <w:r w:rsidR="009D4F63" w:rsidRPr="009D4F63">
              <w:rPr>
                <w:rFonts w:ascii="Times New Roman" w:hAnsi="Times New Roman" w:cs="Times New Roman"/>
                <w:sz w:val="24"/>
                <w:szCs w:val="24"/>
              </w:rPr>
              <w:t>.</w:t>
            </w:r>
          </w:p>
          <w:p w:rsidR="009D4F63" w:rsidRPr="009D4F63" w:rsidRDefault="009D4F63" w:rsidP="00D858F8">
            <w:pPr>
              <w:suppressAutoHyphens/>
              <w:jc w:val="both"/>
              <w:rPr>
                <w:rFonts w:ascii="Times New Roman" w:hAnsi="Times New Roman" w:cs="Times New Roman"/>
                <w:sz w:val="24"/>
                <w:szCs w:val="24"/>
              </w:rPr>
            </w:pPr>
          </w:p>
          <w:p w:rsidR="009D4F63" w:rsidRPr="009D4F63" w:rsidRDefault="009D4F63" w:rsidP="00D858F8">
            <w:pPr>
              <w:suppressAutoHyphens/>
              <w:jc w:val="both"/>
              <w:rPr>
                <w:rFonts w:ascii="Times New Roman" w:hAnsi="Times New Roman" w:cs="Times New Roman"/>
                <w:b/>
                <w:sz w:val="24"/>
                <w:szCs w:val="24"/>
              </w:rPr>
            </w:pPr>
          </w:p>
          <w:p w:rsidR="00B81019" w:rsidRPr="009D4F63" w:rsidRDefault="00B81019" w:rsidP="00B81019">
            <w:pPr>
              <w:rPr>
                <w:rFonts w:ascii="Times New Roman" w:hAnsi="Times New Roman" w:cs="Times New Roman"/>
                <w:sz w:val="24"/>
                <w:szCs w:val="24"/>
              </w:rPr>
            </w:pPr>
            <w:r w:rsidRPr="009D4F63">
              <w:rPr>
                <w:rFonts w:ascii="Times New Roman" w:hAnsi="Times New Roman" w:cs="Times New Roman"/>
                <w:b/>
                <w:sz w:val="24"/>
                <w:szCs w:val="24"/>
              </w:rPr>
              <w:t>Software Requirements:</w:t>
            </w:r>
          </w:p>
          <w:p w:rsidR="00B81019" w:rsidRPr="009D4F63" w:rsidRDefault="00B81019" w:rsidP="00B81019">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 xml:space="preserve">Windows 7 and above </w:t>
            </w:r>
          </w:p>
          <w:p w:rsidR="00B81019" w:rsidRPr="009D4F63" w:rsidRDefault="00B81019" w:rsidP="00B81019">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Microsoft SQL Server</w:t>
            </w:r>
          </w:p>
          <w:p w:rsidR="00B81019" w:rsidRPr="009D4F63" w:rsidRDefault="00B81019" w:rsidP="00B81019">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Visual Studio</w:t>
            </w:r>
          </w:p>
          <w:p w:rsidR="00B81019" w:rsidRPr="009D4F63" w:rsidRDefault="00B81019" w:rsidP="00B81019">
            <w:pPr>
              <w:pStyle w:val="ListParagraph"/>
              <w:rPr>
                <w:rFonts w:ascii="Times New Roman" w:hAnsi="Times New Roman" w:cs="Times New Roman"/>
                <w:sz w:val="24"/>
                <w:szCs w:val="24"/>
              </w:rPr>
            </w:pPr>
          </w:p>
          <w:p w:rsidR="00B81019" w:rsidRPr="009D4F63" w:rsidRDefault="00B81019" w:rsidP="00B81019">
            <w:pPr>
              <w:pStyle w:val="ListParagraph"/>
              <w:ind w:left="0"/>
              <w:rPr>
                <w:rFonts w:ascii="Times New Roman" w:hAnsi="Times New Roman" w:cs="Times New Roman"/>
                <w:sz w:val="24"/>
                <w:szCs w:val="24"/>
              </w:rPr>
            </w:pPr>
            <w:r w:rsidRPr="009D4F63">
              <w:rPr>
                <w:rFonts w:ascii="Times New Roman" w:hAnsi="Times New Roman" w:cs="Times New Roman"/>
                <w:b/>
                <w:sz w:val="24"/>
                <w:szCs w:val="24"/>
              </w:rPr>
              <w:t>Hardware Components:</w:t>
            </w:r>
          </w:p>
          <w:p w:rsidR="00B81019" w:rsidRPr="009D4F63" w:rsidRDefault="00B81019" w:rsidP="00B81019">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Processor – Dual Core</w:t>
            </w:r>
          </w:p>
          <w:p w:rsidR="00914E7F" w:rsidRPr="009D4F63" w:rsidRDefault="00B81019" w:rsidP="00914E7F">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Hard Disk – 50 GB</w:t>
            </w:r>
          </w:p>
          <w:p w:rsidR="00B81019" w:rsidRPr="009D4F63" w:rsidRDefault="00B81019" w:rsidP="00B81019">
            <w:pPr>
              <w:pStyle w:val="ListParagraph"/>
              <w:numPr>
                <w:ilvl w:val="0"/>
                <w:numId w:val="9"/>
              </w:numPr>
              <w:suppressAutoHyphens/>
              <w:jc w:val="both"/>
              <w:rPr>
                <w:rFonts w:ascii="Times New Roman" w:hAnsi="Times New Roman" w:cs="Times New Roman"/>
                <w:b/>
                <w:sz w:val="24"/>
                <w:szCs w:val="24"/>
              </w:rPr>
            </w:pPr>
            <w:r w:rsidRPr="009D4F63">
              <w:rPr>
                <w:rFonts w:ascii="Times New Roman" w:hAnsi="Times New Roman" w:cs="Times New Roman"/>
                <w:sz w:val="24"/>
                <w:szCs w:val="24"/>
              </w:rPr>
              <w:t>Memory – 1GB RAM</w:t>
            </w:r>
          </w:p>
          <w:p w:rsidR="00914E7F" w:rsidRPr="009D4F63" w:rsidRDefault="00914E7F" w:rsidP="00914E7F">
            <w:pPr>
              <w:pStyle w:val="ListParagraph"/>
              <w:suppressAutoHyphens/>
              <w:jc w:val="both"/>
              <w:rPr>
                <w:rFonts w:ascii="Times New Roman" w:hAnsi="Times New Roman" w:cs="Times New Roman"/>
                <w:b/>
                <w:sz w:val="24"/>
                <w:szCs w:val="24"/>
              </w:rPr>
            </w:pPr>
          </w:p>
          <w:p w:rsidR="00914E7F" w:rsidRPr="009D4F63" w:rsidRDefault="00914E7F" w:rsidP="00914E7F">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Various Testing methods can be used like:</w:t>
            </w:r>
          </w:p>
          <w:p w:rsidR="00914E7F" w:rsidRPr="009D4F63" w:rsidRDefault="00914E7F" w:rsidP="00914E7F">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Unit testing</w:t>
            </w:r>
          </w:p>
          <w:p w:rsidR="00914E7F" w:rsidRPr="009D4F63" w:rsidRDefault="00914E7F" w:rsidP="00914E7F">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Integration testing</w:t>
            </w:r>
          </w:p>
          <w:p w:rsidR="00914E7F" w:rsidRPr="009D4F63" w:rsidRDefault="00914E7F" w:rsidP="00914E7F">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Validation testing</w:t>
            </w:r>
          </w:p>
          <w:p w:rsidR="00B81019" w:rsidRPr="009D4F63" w:rsidRDefault="00B81019" w:rsidP="00B81019">
            <w:pPr>
              <w:rPr>
                <w:rFonts w:ascii="Times New Roman" w:hAnsi="Times New Roman" w:cs="Times New Roman"/>
                <w:b/>
                <w:sz w:val="24"/>
                <w:szCs w:val="24"/>
              </w:rPr>
            </w:pPr>
          </w:p>
          <w:p w:rsidR="00B81019" w:rsidRPr="009D4F63" w:rsidRDefault="00B81019" w:rsidP="00B81019">
            <w:pPr>
              <w:rPr>
                <w:rFonts w:ascii="Times New Roman" w:hAnsi="Times New Roman" w:cs="Times New Roman"/>
                <w:b/>
                <w:sz w:val="24"/>
                <w:szCs w:val="24"/>
              </w:rPr>
            </w:pPr>
          </w:p>
          <w:p w:rsidR="00B81019" w:rsidRPr="009D4F63" w:rsidRDefault="00B81019" w:rsidP="00B81019">
            <w:pPr>
              <w:rPr>
                <w:rFonts w:ascii="Times New Roman" w:hAnsi="Times New Roman" w:cs="Times New Roman"/>
                <w:b/>
                <w:sz w:val="24"/>
                <w:szCs w:val="24"/>
              </w:rPr>
            </w:pPr>
            <w:r w:rsidRPr="009D4F63">
              <w:rPr>
                <w:rFonts w:ascii="Times New Roman" w:hAnsi="Times New Roman" w:cs="Times New Roman"/>
                <w:b/>
                <w:sz w:val="24"/>
                <w:szCs w:val="24"/>
              </w:rPr>
              <w:t xml:space="preserve">5. </w:t>
            </w:r>
            <w:proofErr w:type="spellStart"/>
            <w:r w:rsidRPr="009D4F63">
              <w:rPr>
                <w:rFonts w:ascii="Times New Roman" w:hAnsi="Times New Roman" w:cs="Times New Roman"/>
                <w:b/>
                <w:sz w:val="24"/>
                <w:szCs w:val="24"/>
              </w:rPr>
              <w:t>Devlopement</w:t>
            </w:r>
            <w:proofErr w:type="spellEnd"/>
            <w:r w:rsidRPr="009D4F63">
              <w:rPr>
                <w:rFonts w:ascii="Times New Roman" w:hAnsi="Times New Roman" w:cs="Times New Roman"/>
                <w:b/>
                <w:sz w:val="24"/>
                <w:szCs w:val="24"/>
              </w:rPr>
              <w:t>:</w:t>
            </w:r>
          </w:p>
          <w:p w:rsidR="00B81019" w:rsidRPr="009D4F63" w:rsidRDefault="00B81019" w:rsidP="00B81019">
            <w:pPr>
              <w:rPr>
                <w:rFonts w:ascii="Times New Roman" w:hAnsi="Times New Roman" w:cs="Times New Roman"/>
                <w:sz w:val="24"/>
                <w:szCs w:val="24"/>
              </w:rPr>
            </w:pPr>
            <w:r w:rsidRPr="009D4F63">
              <w:rPr>
                <w:rFonts w:ascii="Times New Roman" w:hAnsi="Times New Roman" w:cs="Times New Roman"/>
                <w:sz w:val="24"/>
                <w:szCs w:val="24"/>
              </w:rPr>
              <w:t>Required engineering for developing project on suitable platform and verification and validation is required according to the needs mentioned for project.</w:t>
            </w:r>
          </w:p>
          <w:p w:rsidR="00B81019" w:rsidRPr="009D4F63" w:rsidRDefault="00B81019" w:rsidP="00B81019">
            <w:pPr>
              <w:rPr>
                <w:rFonts w:ascii="Times New Roman" w:hAnsi="Times New Roman" w:cs="Times New Roman"/>
                <w:b/>
                <w:sz w:val="24"/>
                <w:szCs w:val="24"/>
              </w:rPr>
            </w:pPr>
          </w:p>
          <w:p w:rsidR="00B81019" w:rsidRPr="009D4F63" w:rsidRDefault="00B81019" w:rsidP="00B81019">
            <w:pPr>
              <w:rPr>
                <w:rFonts w:ascii="Times New Roman" w:hAnsi="Times New Roman" w:cs="Times New Roman"/>
                <w:sz w:val="24"/>
                <w:szCs w:val="24"/>
              </w:rPr>
            </w:pPr>
            <w:r w:rsidRPr="009D4F63">
              <w:rPr>
                <w:rFonts w:ascii="Times New Roman" w:hAnsi="Times New Roman" w:cs="Times New Roman"/>
                <w:b/>
                <w:sz w:val="24"/>
                <w:szCs w:val="24"/>
              </w:rPr>
              <w:t>Advantages:</w:t>
            </w:r>
          </w:p>
          <w:p w:rsidR="00B81019" w:rsidRPr="009D4F63" w:rsidRDefault="00B81019" w:rsidP="00B81019">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User can search for doctor’s help at any point of time.</w:t>
            </w:r>
          </w:p>
          <w:p w:rsidR="00B81019" w:rsidRPr="009D4F63" w:rsidRDefault="00B81019" w:rsidP="00B81019">
            <w:pPr>
              <w:pStyle w:val="ListParagraph"/>
              <w:numPr>
                <w:ilvl w:val="0"/>
                <w:numId w:val="9"/>
              </w:numPr>
              <w:suppressAutoHyphens/>
              <w:jc w:val="both"/>
              <w:rPr>
                <w:rFonts w:ascii="Times New Roman" w:hAnsi="Times New Roman" w:cs="Times New Roman"/>
                <w:sz w:val="24"/>
                <w:szCs w:val="24"/>
              </w:rPr>
            </w:pPr>
            <w:r w:rsidRPr="009D4F63">
              <w:rPr>
                <w:rFonts w:ascii="Times New Roman" w:hAnsi="Times New Roman" w:cs="Times New Roman"/>
                <w:sz w:val="24"/>
                <w:szCs w:val="24"/>
              </w:rPr>
              <w:t>User can talk about their illness and get instant diagnosis.</w:t>
            </w:r>
          </w:p>
          <w:p w:rsidR="00B81019" w:rsidRPr="009D4F63" w:rsidRDefault="00B81019" w:rsidP="00B81019">
            <w:pPr>
              <w:pStyle w:val="ListParagraph"/>
              <w:numPr>
                <w:ilvl w:val="0"/>
                <w:numId w:val="11"/>
              </w:numPr>
              <w:suppressAutoHyphens/>
              <w:rPr>
                <w:rFonts w:ascii="Times New Roman" w:hAnsi="Times New Roman" w:cs="Times New Roman"/>
                <w:sz w:val="24"/>
                <w:szCs w:val="24"/>
              </w:rPr>
            </w:pPr>
            <w:r w:rsidRPr="009D4F63">
              <w:rPr>
                <w:rFonts w:ascii="Times New Roman" w:hAnsi="Times New Roman" w:cs="Times New Roman"/>
                <w:sz w:val="24"/>
                <w:szCs w:val="24"/>
              </w:rPr>
              <w:t>Doctors get more clients online.</w:t>
            </w:r>
          </w:p>
          <w:p w:rsidR="00B81019" w:rsidRPr="009D4F63" w:rsidRDefault="00B81019" w:rsidP="00B81019">
            <w:pPr>
              <w:pStyle w:val="ListParagraph"/>
              <w:rPr>
                <w:rFonts w:ascii="Times New Roman" w:hAnsi="Times New Roman" w:cs="Times New Roman"/>
                <w:sz w:val="24"/>
                <w:szCs w:val="24"/>
              </w:rPr>
            </w:pPr>
          </w:p>
          <w:p w:rsidR="00B81019" w:rsidRPr="009D4F63" w:rsidRDefault="00B81019" w:rsidP="00B81019">
            <w:pPr>
              <w:rPr>
                <w:rFonts w:ascii="Times New Roman" w:hAnsi="Times New Roman" w:cs="Times New Roman"/>
                <w:sz w:val="24"/>
                <w:szCs w:val="24"/>
              </w:rPr>
            </w:pPr>
            <w:r w:rsidRPr="009D4F63">
              <w:rPr>
                <w:rFonts w:ascii="Times New Roman" w:hAnsi="Times New Roman" w:cs="Times New Roman"/>
                <w:b/>
                <w:sz w:val="24"/>
                <w:szCs w:val="24"/>
              </w:rPr>
              <w:lastRenderedPageBreak/>
              <w:t>Disadvantages:</w:t>
            </w:r>
          </w:p>
          <w:p w:rsidR="00B81019" w:rsidRPr="009D4F63" w:rsidRDefault="00B81019" w:rsidP="00B81019">
            <w:pPr>
              <w:pStyle w:val="ListParagraph"/>
              <w:numPr>
                <w:ilvl w:val="0"/>
                <w:numId w:val="12"/>
              </w:numPr>
              <w:suppressAutoHyphens/>
              <w:rPr>
                <w:rFonts w:ascii="Times New Roman" w:hAnsi="Times New Roman" w:cs="Times New Roman"/>
                <w:sz w:val="24"/>
                <w:szCs w:val="24"/>
              </w:rPr>
            </w:pPr>
            <w:r w:rsidRPr="009D4F63">
              <w:rPr>
                <w:rFonts w:ascii="Times New Roman" w:hAnsi="Times New Roman" w:cs="Times New Roman"/>
                <w:sz w:val="24"/>
                <w:szCs w:val="24"/>
              </w:rPr>
              <w:t>The system is not fully automated; it needs doctors for full diagnosis.</w:t>
            </w:r>
          </w:p>
          <w:p w:rsidR="00B81019" w:rsidRPr="009D4F63" w:rsidRDefault="00B81019" w:rsidP="00D858F8">
            <w:pPr>
              <w:suppressAutoHyphens/>
              <w:jc w:val="both"/>
              <w:rPr>
                <w:rFonts w:ascii="Times New Roman" w:hAnsi="Times New Roman" w:cs="Times New Roman"/>
                <w:sz w:val="24"/>
                <w:szCs w:val="24"/>
              </w:rPr>
            </w:pPr>
          </w:p>
          <w:p w:rsidR="0093656F" w:rsidRPr="009D4F63" w:rsidRDefault="0093656F" w:rsidP="002D5D38">
            <w:pPr>
              <w:jc w:val="both"/>
              <w:rPr>
                <w:rFonts w:ascii="Times New Roman" w:hAnsi="Times New Roman" w:cs="Times New Roman"/>
                <w:b/>
                <w:sz w:val="24"/>
                <w:szCs w:val="24"/>
              </w:rPr>
            </w:pPr>
          </w:p>
          <w:p w:rsidR="0093656F" w:rsidRPr="009D4F63" w:rsidRDefault="0093656F" w:rsidP="002D5D38">
            <w:pPr>
              <w:jc w:val="both"/>
              <w:rPr>
                <w:rFonts w:ascii="Times New Roman" w:hAnsi="Times New Roman" w:cs="Times New Roman"/>
                <w:b/>
                <w:sz w:val="24"/>
                <w:szCs w:val="24"/>
              </w:rPr>
            </w:pPr>
          </w:p>
        </w:tc>
      </w:tr>
      <w:tr w:rsidR="00BB1609" w:rsidRPr="009D4F63" w:rsidTr="00AF39A4">
        <w:trPr>
          <w:trHeight w:val="1176"/>
        </w:trPr>
        <w:tc>
          <w:tcPr>
            <w:tcW w:w="9606" w:type="dxa"/>
          </w:tcPr>
          <w:p w:rsidR="00BB1609" w:rsidRPr="009D4F63" w:rsidRDefault="00894B95" w:rsidP="002D5D38">
            <w:pPr>
              <w:jc w:val="both"/>
              <w:rPr>
                <w:rFonts w:ascii="Times New Roman" w:hAnsi="Times New Roman" w:cs="Times New Roman"/>
                <w:b/>
                <w:sz w:val="24"/>
                <w:szCs w:val="24"/>
              </w:rPr>
            </w:pPr>
            <w:r w:rsidRPr="009D4F63">
              <w:rPr>
                <w:rFonts w:ascii="Times New Roman" w:hAnsi="Times New Roman" w:cs="Times New Roman"/>
                <w:b/>
                <w:sz w:val="24"/>
                <w:szCs w:val="24"/>
              </w:rPr>
              <w:lastRenderedPageBreak/>
              <w:t>Questions:</w:t>
            </w:r>
          </w:p>
          <w:p w:rsidR="00845638" w:rsidRPr="009D4F63" w:rsidRDefault="00845638" w:rsidP="00845638">
            <w:pPr>
              <w:pStyle w:val="ListParagraph"/>
              <w:numPr>
                <w:ilvl w:val="0"/>
                <w:numId w:val="5"/>
              </w:numPr>
              <w:jc w:val="both"/>
              <w:rPr>
                <w:rFonts w:ascii="Times New Roman" w:hAnsi="Times New Roman" w:cs="Times New Roman"/>
                <w:b/>
                <w:sz w:val="24"/>
                <w:szCs w:val="24"/>
                <w:highlight w:val="yellow"/>
              </w:rPr>
            </w:pPr>
            <w:r w:rsidRPr="009D4F63">
              <w:rPr>
                <w:rFonts w:ascii="Times New Roman" w:hAnsi="Times New Roman" w:cs="Times New Roman"/>
                <w:b/>
                <w:sz w:val="24"/>
                <w:szCs w:val="24"/>
                <w:highlight w:val="yellow"/>
              </w:rPr>
              <w:t>Explain the shortcomings of the classical waterfall model.</w:t>
            </w:r>
          </w:p>
          <w:p w:rsidR="0093656F" w:rsidRPr="0093656F" w:rsidRDefault="0093656F" w:rsidP="0093656F">
            <w:pPr>
              <w:numPr>
                <w:ilvl w:val="0"/>
                <w:numId w:val="10"/>
              </w:numPr>
              <w:shd w:val="clear" w:color="auto" w:fill="FFFFFF"/>
              <w:ind w:left="603"/>
              <w:textAlignment w:val="baseline"/>
              <w:rPr>
                <w:rFonts w:ascii="Times New Roman" w:eastAsia="Times New Roman" w:hAnsi="Times New Roman" w:cs="Times New Roman"/>
                <w:sz w:val="24"/>
                <w:szCs w:val="24"/>
                <w:lang w:val="en-US"/>
              </w:rPr>
            </w:pPr>
            <w:r w:rsidRPr="009D4F63">
              <w:rPr>
                <w:rFonts w:ascii="Times New Roman" w:eastAsia="Times New Roman" w:hAnsi="Times New Roman" w:cs="Times New Roman"/>
                <w:b/>
                <w:bCs/>
                <w:sz w:val="24"/>
                <w:szCs w:val="24"/>
                <w:lang w:val="en-US"/>
              </w:rPr>
              <w:t>No feedback path:</w:t>
            </w:r>
            <w:r w:rsidRPr="0093656F">
              <w:rPr>
                <w:rFonts w:ascii="Times New Roman" w:eastAsia="Times New Roman" w:hAnsi="Times New Roman" w:cs="Times New Roman"/>
                <w:sz w:val="24"/>
                <w:szCs w:val="24"/>
                <w:lang w:val="en-US"/>
              </w:rPr>
              <w:t xml:space="preserve"> In classical waterfall model evolution of </w:t>
            </w:r>
            <w:proofErr w:type="gramStart"/>
            <w:r w:rsidRPr="0093656F">
              <w:rPr>
                <w:rFonts w:ascii="Times New Roman" w:eastAsia="Times New Roman" w:hAnsi="Times New Roman" w:cs="Times New Roman"/>
                <w:sz w:val="24"/>
                <w:szCs w:val="24"/>
                <w:lang w:val="en-US"/>
              </w:rPr>
              <w:t>a software</w:t>
            </w:r>
            <w:proofErr w:type="gramEnd"/>
            <w:r w:rsidRPr="0093656F">
              <w:rPr>
                <w:rFonts w:ascii="Times New Roman" w:eastAsia="Times New Roman" w:hAnsi="Times New Roman" w:cs="Times New Roman"/>
                <w:sz w:val="24"/>
                <w:szCs w:val="24"/>
                <w:lang w:val="en-US"/>
              </w:rPr>
              <w:t xml:space="preserve"> from one phase to another phase is like a waterfall. It assumes that no error is ever committed by developers during any phases. Therefore, it does not incorporate any mechanism for error correction.</w:t>
            </w:r>
          </w:p>
          <w:p w:rsidR="0093656F" w:rsidRPr="0093656F" w:rsidRDefault="0093656F" w:rsidP="0093656F">
            <w:pPr>
              <w:numPr>
                <w:ilvl w:val="0"/>
                <w:numId w:val="10"/>
              </w:numPr>
              <w:shd w:val="clear" w:color="auto" w:fill="FFFFFF"/>
              <w:ind w:left="603"/>
              <w:textAlignment w:val="baseline"/>
              <w:rPr>
                <w:rFonts w:ascii="Times New Roman" w:eastAsia="Times New Roman" w:hAnsi="Times New Roman" w:cs="Times New Roman"/>
                <w:sz w:val="24"/>
                <w:szCs w:val="24"/>
                <w:lang w:val="en-US"/>
              </w:rPr>
            </w:pPr>
            <w:r w:rsidRPr="009D4F63">
              <w:rPr>
                <w:rFonts w:ascii="Times New Roman" w:eastAsia="Times New Roman" w:hAnsi="Times New Roman" w:cs="Times New Roman"/>
                <w:b/>
                <w:bCs/>
                <w:sz w:val="24"/>
                <w:szCs w:val="24"/>
                <w:lang w:val="en-US"/>
              </w:rPr>
              <w:t>Difficult to accommodate change requests:</w:t>
            </w:r>
            <w:r w:rsidRPr="0093656F">
              <w:rPr>
                <w:rFonts w:ascii="Times New Roman" w:eastAsia="Times New Roman" w:hAnsi="Times New Roman" w:cs="Times New Roman"/>
                <w:sz w:val="24"/>
                <w:szCs w:val="24"/>
                <w:lang w:val="en-US"/>
              </w:rPr>
              <w:t>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rsidR="0093656F" w:rsidRPr="0093656F" w:rsidRDefault="0093656F" w:rsidP="0093656F">
            <w:pPr>
              <w:numPr>
                <w:ilvl w:val="0"/>
                <w:numId w:val="10"/>
              </w:numPr>
              <w:shd w:val="clear" w:color="auto" w:fill="FFFFFF"/>
              <w:ind w:left="603"/>
              <w:textAlignment w:val="baseline"/>
              <w:rPr>
                <w:rFonts w:ascii="Times New Roman" w:eastAsia="Times New Roman" w:hAnsi="Times New Roman" w:cs="Times New Roman"/>
                <w:sz w:val="24"/>
                <w:szCs w:val="24"/>
                <w:lang w:val="en-US"/>
              </w:rPr>
            </w:pPr>
            <w:r w:rsidRPr="009D4F63">
              <w:rPr>
                <w:rFonts w:ascii="Times New Roman" w:eastAsia="Times New Roman" w:hAnsi="Times New Roman" w:cs="Times New Roman"/>
                <w:b/>
                <w:bCs/>
                <w:sz w:val="24"/>
                <w:szCs w:val="24"/>
                <w:lang w:val="en-US"/>
              </w:rPr>
              <w:t>No overlapping of phases:</w:t>
            </w:r>
            <w:r w:rsidRPr="0093656F">
              <w:rPr>
                <w:rFonts w:ascii="Times New Roman" w:eastAsia="Times New Roman" w:hAnsi="Times New Roman" w:cs="Times New Roman"/>
                <w:sz w:val="24"/>
                <w:szCs w:val="24"/>
                <w:lang w:val="en-US"/>
              </w:rPr>
              <w:t> This model recommends that new phase can start only after the completion of the previous phase. But in real projects, this can’t be maintained. To increase the efficiency and reduce the cost, phases may overlap.</w:t>
            </w:r>
          </w:p>
          <w:p w:rsidR="0093656F" w:rsidRPr="009D4F63" w:rsidRDefault="0093656F" w:rsidP="0093656F">
            <w:pPr>
              <w:pStyle w:val="ListParagraph"/>
              <w:jc w:val="both"/>
              <w:rPr>
                <w:rFonts w:ascii="Times New Roman" w:hAnsi="Times New Roman" w:cs="Times New Roman"/>
                <w:sz w:val="24"/>
                <w:szCs w:val="24"/>
              </w:rPr>
            </w:pPr>
          </w:p>
          <w:p w:rsidR="0093656F" w:rsidRPr="009D4F63" w:rsidRDefault="0093656F" w:rsidP="0093656F">
            <w:pPr>
              <w:jc w:val="both"/>
              <w:rPr>
                <w:rFonts w:ascii="Times New Roman" w:hAnsi="Times New Roman" w:cs="Times New Roman"/>
                <w:sz w:val="24"/>
                <w:szCs w:val="24"/>
              </w:rPr>
            </w:pPr>
          </w:p>
          <w:p w:rsidR="0093656F" w:rsidRPr="009D4F63" w:rsidRDefault="0093656F" w:rsidP="0093656F">
            <w:pPr>
              <w:jc w:val="both"/>
              <w:rPr>
                <w:rFonts w:ascii="Times New Roman" w:hAnsi="Times New Roman" w:cs="Times New Roman"/>
                <w:sz w:val="24"/>
                <w:szCs w:val="24"/>
              </w:rPr>
            </w:pPr>
          </w:p>
          <w:p w:rsidR="00845638" w:rsidRPr="009D4F63" w:rsidRDefault="00845638" w:rsidP="00845638">
            <w:pPr>
              <w:pStyle w:val="ListParagraph"/>
              <w:numPr>
                <w:ilvl w:val="0"/>
                <w:numId w:val="5"/>
              </w:numPr>
              <w:jc w:val="both"/>
              <w:rPr>
                <w:rFonts w:ascii="Times New Roman" w:hAnsi="Times New Roman" w:cs="Times New Roman"/>
                <w:sz w:val="24"/>
                <w:szCs w:val="24"/>
                <w:highlight w:val="yellow"/>
              </w:rPr>
            </w:pPr>
            <w:r w:rsidRPr="009D4F63">
              <w:rPr>
                <w:rFonts w:ascii="Times New Roman" w:hAnsi="Times New Roman" w:cs="Times New Roman"/>
                <w:sz w:val="24"/>
                <w:szCs w:val="24"/>
                <w:highlight w:val="yellow"/>
              </w:rPr>
              <w:t>Describe phase entry and phase exit criteria of each phase in classical waterfall model.</w:t>
            </w:r>
          </w:p>
          <w:p w:rsidR="0093656F" w:rsidRPr="009D4F63" w:rsidRDefault="0093656F" w:rsidP="0093656F">
            <w:pPr>
              <w:pStyle w:val="ListParagraph"/>
              <w:jc w:val="both"/>
              <w:rPr>
                <w:rFonts w:ascii="Times New Roman" w:hAnsi="Times New Roman" w:cs="Times New Roman"/>
                <w:spacing w:val="-3"/>
                <w:sz w:val="24"/>
                <w:szCs w:val="24"/>
                <w:shd w:val="clear" w:color="auto" w:fill="FFFFFF"/>
              </w:rPr>
            </w:pPr>
            <w:r w:rsidRPr="009D4F63">
              <w:rPr>
                <w:rFonts w:ascii="Times New Roman" w:hAnsi="Times New Roman" w:cs="Times New Roman"/>
                <w:spacing w:val="-3"/>
                <w:sz w:val="24"/>
                <w:szCs w:val="24"/>
                <w:shd w:val="clear" w:color="auto" w:fill="FFFFFF"/>
              </w:rPr>
              <w:t>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model are shown in the below figure:</w:t>
            </w:r>
            <w:r w:rsidRPr="009D4F63">
              <w:rPr>
                <w:rFonts w:ascii="Times New Roman" w:hAnsi="Times New Roman" w:cs="Times New Roman"/>
                <w:spacing w:val="-3"/>
                <w:sz w:val="24"/>
                <w:szCs w:val="24"/>
              </w:rPr>
              <w:br/>
            </w:r>
            <w:r w:rsidRPr="009D4F63">
              <w:rPr>
                <w:rFonts w:ascii="Times New Roman" w:hAnsi="Times New Roman" w:cs="Times New Roman"/>
                <w:noProof/>
                <w:sz w:val="24"/>
                <w:szCs w:val="24"/>
                <w:lang w:val="en-US"/>
              </w:rPr>
              <w:drawing>
                <wp:inline distT="0" distB="0" distL="0" distR="0">
                  <wp:extent cx="4202076" cy="2840472"/>
                  <wp:effectExtent l="19050" t="0" r="7974" b="0"/>
                  <wp:docPr id="5" name="Picture 5" descr="https://media.geeksforgeeks.org/wp-content/uploads/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creenshot-1-3.png"/>
                          <pic:cNvPicPr>
                            <a:picLocks noChangeAspect="1" noChangeArrowheads="1"/>
                          </pic:cNvPicPr>
                        </pic:nvPicPr>
                        <pic:blipFill>
                          <a:blip r:embed="rId10" cstate="print"/>
                          <a:srcRect/>
                          <a:stretch>
                            <a:fillRect/>
                          </a:stretch>
                        </pic:blipFill>
                        <pic:spPr bwMode="auto">
                          <a:xfrm>
                            <a:off x="0" y="0"/>
                            <a:ext cx="4205665" cy="2842898"/>
                          </a:xfrm>
                          <a:prstGeom prst="rect">
                            <a:avLst/>
                          </a:prstGeom>
                          <a:noFill/>
                          <a:ln w="9525">
                            <a:noFill/>
                            <a:miter lim="800000"/>
                            <a:headEnd/>
                            <a:tailEnd/>
                          </a:ln>
                        </pic:spPr>
                      </pic:pic>
                    </a:graphicData>
                  </a:graphic>
                </wp:inline>
              </w:drawing>
            </w:r>
          </w:p>
          <w:p w:rsidR="0093656F" w:rsidRPr="009D4F63" w:rsidRDefault="0093656F" w:rsidP="0093656F">
            <w:pPr>
              <w:pStyle w:val="ListParagraph"/>
              <w:jc w:val="both"/>
              <w:rPr>
                <w:rFonts w:ascii="Times New Roman" w:hAnsi="Times New Roman" w:cs="Times New Roman"/>
                <w:spacing w:val="-3"/>
                <w:sz w:val="24"/>
                <w:szCs w:val="24"/>
                <w:shd w:val="clear" w:color="auto" w:fill="FFFFFF"/>
              </w:rPr>
            </w:pPr>
          </w:p>
          <w:p w:rsidR="0093656F" w:rsidRPr="009D4F63" w:rsidRDefault="0093656F" w:rsidP="0093656F">
            <w:pPr>
              <w:pStyle w:val="ListParagraph"/>
              <w:jc w:val="both"/>
              <w:rPr>
                <w:rFonts w:ascii="Times New Roman" w:hAnsi="Times New Roman" w:cs="Times New Roman"/>
                <w:sz w:val="24"/>
                <w:szCs w:val="24"/>
                <w:highlight w:val="yellow"/>
              </w:rPr>
            </w:pPr>
          </w:p>
          <w:p w:rsidR="0093656F" w:rsidRPr="009D4F63" w:rsidRDefault="0093656F" w:rsidP="0093656F">
            <w:pPr>
              <w:pStyle w:val="ListParagraph"/>
              <w:jc w:val="both"/>
              <w:rPr>
                <w:rFonts w:ascii="Times New Roman" w:hAnsi="Times New Roman" w:cs="Times New Roman"/>
                <w:sz w:val="24"/>
                <w:szCs w:val="24"/>
                <w:highlight w:val="yellow"/>
              </w:rPr>
            </w:pPr>
          </w:p>
          <w:p w:rsidR="005C4F0D" w:rsidRPr="009D4F63" w:rsidRDefault="005C4F0D" w:rsidP="00D03EEB">
            <w:pPr>
              <w:pStyle w:val="ListParagraph"/>
              <w:jc w:val="both"/>
              <w:rPr>
                <w:rFonts w:ascii="Times New Roman" w:hAnsi="Times New Roman" w:cs="Times New Roman"/>
                <w:sz w:val="24"/>
                <w:szCs w:val="24"/>
              </w:rPr>
            </w:pPr>
          </w:p>
        </w:tc>
      </w:tr>
      <w:tr w:rsidR="0093656F" w:rsidRPr="009D4F63" w:rsidTr="00AF39A4">
        <w:trPr>
          <w:trHeight w:val="1176"/>
        </w:trPr>
        <w:tc>
          <w:tcPr>
            <w:tcW w:w="9606" w:type="dxa"/>
          </w:tcPr>
          <w:p w:rsidR="0093656F" w:rsidRDefault="00C26DDB" w:rsidP="002D5D38">
            <w:pPr>
              <w:jc w:val="both"/>
              <w:rPr>
                <w:rFonts w:ascii="Times New Roman" w:hAnsi="Times New Roman" w:cs="Times New Roman"/>
                <w:b/>
                <w:sz w:val="24"/>
                <w:szCs w:val="24"/>
              </w:rPr>
            </w:pPr>
            <w:r>
              <w:rPr>
                <w:rFonts w:ascii="Times New Roman" w:hAnsi="Times New Roman" w:cs="Times New Roman"/>
                <w:b/>
                <w:sz w:val="24"/>
                <w:szCs w:val="24"/>
              </w:rPr>
              <w:lastRenderedPageBreak/>
              <w:t>Conclusions:</w:t>
            </w:r>
          </w:p>
          <w:p w:rsidR="00C26DDB" w:rsidRPr="009D4F63" w:rsidRDefault="00C26DDB" w:rsidP="00C26DDB">
            <w:pPr>
              <w:jc w:val="both"/>
              <w:rPr>
                <w:rFonts w:ascii="Times New Roman" w:hAnsi="Times New Roman" w:cs="Times New Roman"/>
                <w:b/>
                <w:sz w:val="24"/>
                <w:szCs w:val="24"/>
              </w:rPr>
            </w:pPr>
            <w:r w:rsidRPr="00B81019">
              <w:rPr>
                <w:rFonts w:ascii="Times New Roman" w:hAnsi="Times New Roman" w:cs="Times New Roman"/>
                <w:color w:val="222222"/>
                <w:shd w:val="clear" w:color="auto" w:fill="FFFFFF"/>
              </w:rPr>
              <w:t xml:space="preserve">Software Development Life Cycle (SDLC) and analyse </w:t>
            </w:r>
            <w:r>
              <w:rPr>
                <w:rFonts w:ascii="Times New Roman" w:hAnsi="Times New Roman" w:cs="Times New Roman"/>
                <w:color w:val="222222"/>
                <w:shd w:val="clear" w:color="auto" w:fill="FFFFFF"/>
              </w:rPr>
              <w:t xml:space="preserve">Health Prediction System </w:t>
            </w:r>
            <w:r w:rsidRPr="00B81019">
              <w:rPr>
                <w:rFonts w:ascii="Times New Roman" w:hAnsi="Times New Roman" w:cs="Times New Roman"/>
                <w:color w:val="222222"/>
                <w:shd w:val="clear" w:color="auto" w:fill="FFFFFF"/>
              </w:rPr>
              <w:t>conducted as a part of various phases.</w:t>
            </w:r>
          </w:p>
        </w:tc>
      </w:tr>
    </w:tbl>
    <w:p w:rsidR="00BB1609" w:rsidRPr="009D4F63" w:rsidRDefault="00BB1609" w:rsidP="002D5D38">
      <w:pPr>
        <w:jc w:val="both"/>
        <w:rPr>
          <w:rFonts w:ascii="Times New Roman" w:hAnsi="Times New Roman" w:cs="Times New Roman"/>
          <w:sz w:val="24"/>
          <w:szCs w:val="24"/>
        </w:rPr>
      </w:pPr>
    </w:p>
    <w:p w:rsidR="00894B95" w:rsidRPr="009D4F63" w:rsidRDefault="00894B95" w:rsidP="002D5D38">
      <w:pPr>
        <w:jc w:val="both"/>
        <w:rPr>
          <w:rFonts w:ascii="Times New Roman" w:hAnsi="Times New Roman" w:cs="Times New Roman"/>
          <w:sz w:val="24"/>
          <w:szCs w:val="24"/>
        </w:rPr>
      </w:pPr>
    </w:p>
    <w:sectPr w:rsidR="00894B95" w:rsidRPr="009D4F63" w:rsidSect="007A21F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E16" w:rsidRDefault="00DD1E16" w:rsidP="00EE1BE6">
      <w:pPr>
        <w:spacing w:after="0" w:line="240" w:lineRule="auto"/>
      </w:pPr>
      <w:r>
        <w:separator/>
      </w:r>
    </w:p>
  </w:endnote>
  <w:endnote w:type="continuationSeparator" w:id="0">
    <w:p w:rsidR="00DD1E16" w:rsidRDefault="00DD1E16" w:rsidP="00EE1B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BE6" w:rsidRPr="00EE1BE6" w:rsidRDefault="00EE1BE6">
    <w:pPr>
      <w:pStyle w:val="Footer"/>
      <w:rPr>
        <w:b/>
      </w:rPr>
    </w:pPr>
    <w:r w:rsidRPr="00EE1BE6">
      <w:rPr>
        <w:b/>
      </w:rPr>
      <w:t>Name of Student</w:t>
    </w:r>
    <w:proofErr w:type="gramStart"/>
    <w:r w:rsidRPr="00EE1BE6">
      <w:rPr>
        <w:b/>
      </w:rPr>
      <w:t>:-</w:t>
    </w:r>
    <w:proofErr w:type="gramEnd"/>
    <w:r w:rsidR="00914E7F">
      <w:rPr>
        <w:b/>
      </w:rPr>
      <w:t xml:space="preserve"> AKSHITA JASORIA</w:t>
    </w:r>
  </w:p>
  <w:p w:rsidR="00EE1BE6" w:rsidRDefault="00EE1BE6">
    <w:pPr>
      <w:pStyle w:val="Footer"/>
      <w:rPr>
        <w:b/>
      </w:rPr>
    </w:pPr>
  </w:p>
  <w:p w:rsidR="00C41615" w:rsidRPr="00EE1BE6" w:rsidRDefault="00C41615">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E16" w:rsidRDefault="00DD1E16" w:rsidP="00EE1BE6">
      <w:pPr>
        <w:spacing w:after="0" w:line="240" w:lineRule="auto"/>
      </w:pPr>
      <w:r>
        <w:separator/>
      </w:r>
    </w:p>
  </w:footnote>
  <w:footnote w:type="continuationSeparator" w:id="0">
    <w:p w:rsidR="00DD1E16" w:rsidRDefault="00DD1E16" w:rsidP="00EE1B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BE6" w:rsidRPr="00EE1BE6" w:rsidRDefault="006F5C19" w:rsidP="00C41615">
    <w:pPr>
      <w:pStyle w:val="Header"/>
      <w:rPr>
        <w:b/>
        <w:u w:val="single"/>
      </w:rPr>
    </w:pPr>
    <w:r>
      <w:rPr>
        <w:b/>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9E41BFC"/>
    <w:multiLevelType w:val="multilevel"/>
    <w:tmpl w:val="716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7">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8">
    <w:nsid w:val="6489377C"/>
    <w:multiLevelType w:val="hybridMultilevel"/>
    <w:tmpl w:val="CEF4F9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8656FE"/>
    <w:multiLevelType w:val="multilevel"/>
    <w:tmpl w:val="42C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0307E0"/>
    <w:multiLevelType w:val="hybridMultilevel"/>
    <w:tmpl w:val="AA26EEE2"/>
    <w:lvl w:ilvl="0" w:tplc="FDC89098">
      <w:start w:val="1"/>
      <w:numFmt w:val="lowerLetter"/>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B94F69C">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8087FA8">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1C4B124">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0BC2658">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F0E5F8">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10062FA">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80CC922">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A16A932">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4"/>
  </w:num>
  <w:num w:numId="5">
    <w:abstractNumId w:val="5"/>
  </w:num>
  <w:num w:numId="6">
    <w:abstractNumId w:val="8"/>
  </w:num>
  <w:num w:numId="7">
    <w:abstractNumId w:val="10"/>
  </w:num>
  <w:num w:numId="8">
    <w:abstractNumId w:val="3"/>
  </w:num>
  <w:num w:numId="9">
    <w:abstractNumId w:val="2"/>
  </w:num>
  <w:num w:numId="10">
    <w:abstractNumId w:val="9"/>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63CF9"/>
    <w:rsid w:val="00040C9A"/>
    <w:rsid w:val="000C5DB3"/>
    <w:rsid w:val="000E711F"/>
    <w:rsid w:val="001176E9"/>
    <w:rsid w:val="0015341B"/>
    <w:rsid w:val="00175EAD"/>
    <w:rsid w:val="001D14B8"/>
    <w:rsid w:val="001D1977"/>
    <w:rsid w:val="001F25E2"/>
    <w:rsid w:val="001F77FC"/>
    <w:rsid w:val="00244B92"/>
    <w:rsid w:val="00246949"/>
    <w:rsid w:val="002D5D38"/>
    <w:rsid w:val="0042407A"/>
    <w:rsid w:val="0042562B"/>
    <w:rsid w:val="00433ED4"/>
    <w:rsid w:val="00464D6C"/>
    <w:rsid w:val="005B05CE"/>
    <w:rsid w:val="005C4F0D"/>
    <w:rsid w:val="005D63FA"/>
    <w:rsid w:val="0066278F"/>
    <w:rsid w:val="006C0505"/>
    <w:rsid w:val="006E2B27"/>
    <w:rsid w:val="006F5C19"/>
    <w:rsid w:val="00703BEF"/>
    <w:rsid w:val="0071423F"/>
    <w:rsid w:val="00724330"/>
    <w:rsid w:val="00774F2E"/>
    <w:rsid w:val="00792C99"/>
    <w:rsid w:val="007A21F9"/>
    <w:rsid w:val="007E3E7B"/>
    <w:rsid w:val="00817194"/>
    <w:rsid w:val="00826828"/>
    <w:rsid w:val="00831A5C"/>
    <w:rsid w:val="00845638"/>
    <w:rsid w:val="008474EA"/>
    <w:rsid w:val="00894B95"/>
    <w:rsid w:val="008972F0"/>
    <w:rsid w:val="00914E7F"/>
    <w:rsid w:val="0093656F"/>
    <w:rsid w:val="0097413E"/>
    <w:rsid w:val="009A6AEC"/>
    <w:rsid w:val="009D4F63"/>
    <w:rsid w:val="00A158C7"/>
    <w:rsid w:val="00A97A37"/>
    <w:rsid w:val="00AC2B61"/>
    <w:rsid w:val="00AD2109"/>
    <w:rsid w:val="00AF39A4"/>
    <w:rsid w:val="00B21DF8"/>
    <w:rsid w:val="00B81019"/>
    <w:rsid w:val="00BB1609"/>
    <w:rsid w:val="00BB6C77"/>
    <w:rsid w:val="00C10C97"/>
    <w:rsid w:val="00C26DDB"/>
    <w:rsid w:val="00C3084A"/>
    <w:rsid w:val="00C41615"/>
    <w:rsid w:val="00C558CD"/>
    <w:rsid w:val="00C6573F"/>
    <w:rsid w:val="00CB04B9"/>
    <w:rsid w:val="00CB79DE"/>
    <w:rsid w:val="00CF11AE"/>
    <w:rsid w:val="00D03EEB"/>
    <w:rsid w:val="00D63FEC"/>
    <w:rsid w:val="00D858F8"/>
    <w:rsid w:val="00DC671B"/>
    <w:rsid w:val="00DD1E16"/>
    <w:rsid w:val="00E36940"/>
    <w:rsid w:val="00EA20A5"/>
    <w:rsid w:val="00EB0EE1"/>
    <w:rsid w:val="00ED0396"/>
    <w:rsid w:val="00EE1BE6"/>
    <w:rsid w:val="00F2344F"/>
    <w:rsid w:val="00F46E04"/>
    <w:rsid w:val="00F62709"/>
    <w:rsid w:val="00F63CF9"/>
    <w:rsid w:val="00FB3146"/>
    <w:rsid w:val="00FD1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F9"/>
  </w:style>
  <w:style w:type="paragraph" w:styleId="Heading2">
    <w:name w:val="heading 2"/>
    <w:basedOn w:val="Normal"/>
    <w:link w:val="Heading2Char"/>
    <w:uiPriority w:val="9"/>
    <w:qFormat/>
    <w:rsid w:val="0093656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3656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paragraph" w:styleId="Header">
    <w:name w:val="header"/>
    <w:basedOn w:val="Normal"/>
    <w:link w:val="HeaderChar"/>
    <w:uiPriority w:val="99"/>
    <w:unhideWhenUsed/>
    <w:rsid w:val="00EE1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BE6"/>
  </w:style>
  <w:style w:type="paragraph" w:styleId="Footer">
    <w:name w:val="footer"/>
    <w:basedOn w:val="Normal"/>
    <w:link w:val="FooterChar"/>
    <w:uiPriority w:val="99"/>
    <w:unhideWhenUsed/>
    <w:rsid w:val="00EE1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BE6"/>
  </w:style>
  <w:style w:type="paragraph" w:customStyle="1" w:styleId="Default">
    <w:name w:val="Default"/>
    <w:rsid w:val="00AD21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1423F"/>
  </w:style>
  <w:style w:type="character" w:customStyle="1" w:styleId="Heading2Char">
    <w:name w:val="Heading 2 Char"/>
    <w:basedOn w:val="DefaultParagraphFont"/>
    <w:link w:val="Heading2"/>
    <w:uiPriority w:val="9"/>
    <w:rsid w:val="0093656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3656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365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3656F"/>
    <w:rPr>
      <w:b/>
      <w:bCs/>
    </w:rPr>
  </w:style>
  <w:style w:type="paragraph" w:styleId="BalloonText">
    <w:name w:val="Balloon Text"/>
    <w:basedOn w:val="Normal"/>
    <w:link w:val="BalloonTextChar"/>
    <w:uiPriority w:val="99"/>
    <w:semiHidden/>
    <w:unhideWhenUsed/>
    <w:rsid w:val="00936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5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838747">
      <w:bodyDiv w:val="1"/>
      <w:marLeft w:val="0"/>
      <w:marRight w:val="0"/>
      <w:marTop w:val="0"/>
      <w:marBottom w:val="0"/>
      <w:divBdr>
        <w:top w:val="none" w:sz="0" w:space="0" w:color="auto"/>
        <w:left w:val="none" w:sz="0" w:space="0" w:color="auto"/>
        <w:bottom w:val="none" w:sz="0" w:space="0" w:color="auto"/>
        <w:right w:val="none" w:sz="0" w:space="0" w:color="auto"/>
      </w:divBdr>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1967197363">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4E4DDC9A66A43A360F2D303DED7CA" ma:contentTypeVersion="1" ma:contentTypeDescription="Create a new document." ma:contentTypeScope="" ma:versionID="b9bb602c080c0d278bfe02275a92853c">
  <xsd:schema xmlns:xsd="http://www.w3.org/2001/XMLSchema" xmlns:xs="http://www.w3.org/2001/XMLSchema" xmlns:p="http://schemas.microsoft.com/office/2006/metadata/properties" xmlns:ns2="1278c72d-6d06-4493-83f4-dc0c0e917606" targetNamespace="http://schemas.microsoft.com/office/2006/metadata/properties" ma:root="true" ma:fieldsID="aa4c5412953c021d441085e61adc2b65" ns2:_="">
    <xsd:import namespace="1278c72d-6d06-4493-83f4-dc0c0e91760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8c72d-6d06-4493-83f4-dc0c0e9176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78c72d-6d06-4493-83f4-dc0c0e917606" xsi:nil="true"/>
  </documentManagement>
</p:properties>
</file>

<file path=customXml/itemProps1.xml><?xml version="1.0" encoding="utf-8"?>
<ds:datastoreItem xmlns:ds="http://schemas.openxmlformats.org/officeDocument/2006/customXml" ds:itemID="{C182F365-81FB-46AD-AF9C-21F636440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8c72d-6d06-4493-83f4-dc0c0e917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318A5-6C4C-4093-A6F1-2CC2C7BDB7BD}">
  <ds:schemaRefs>
    <ds:schemaRef ds:uri="http://schemas.microsoft.com/sharepoint/v3/contenttype/forms"/>
  </ds:schemaRefs>
</ds:datastoreItem>
</file>

<file path=customXml/itemProps3.xml><?xml version="1.0" encoding="utf-8"?>
<ds:datastoreItem xmlns:ds="http://schemas.openxmlformats.org/officeDocument/2006/customXml" ds:itemID="{130C78B2-913E-4385-B23F-9A2DD702240D}">
  <ds:schemaRefs>
    <ds:schemaRef ds:uri="http://schemas.microsoft.com/office/2006/metadata/properties"/>
    <ds:schemaRef ds:uri="http://schemas.microsoft.com/office/infopath/2007/PartnerControls"/>
    <ds:schemaRef ds:uri="1278c72d-6d06-4493-83f4-dc0c0e917606"/>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abc</cp:lastModifiedBy>
  <cp:revision>5</cp:revision>
  <dcterms:created xsi:type="dcterms:W3CDTF">2020-11-30T09:13:00Z</dcterms:created>
  <dcterms:modified xsi:type="dcterms:W3CDTF">2020-12-01T05:48:00Z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0x01010060D4E4DDC9A66A43A360F2D303DED7CA</vt:lpwstr>
  </property>
</Properties>
</file>